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C19" w:rsidRDefault="003D7C19" w:rsidP="003D7C19">
      <w:pPr>
        <w:pStyle w:val="Default"/>
      </w:pPr>
    </w:p>
    <w:p w:rsidR="003D7C19" w:rsidRDefault="003D7C19" w:rsidP="003D7C19">
      <w:pPr>
        <w:pStyle w:val="Default"/>
        <w:rPr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SQL PROJECT- MUSIC STORE DATA ANALYSIS </w:t>
      </w:r>
    </w:p>
    <w:p w:rsidR="003D7C19" w:rsidRDefault="003D7C19" w:rsidP="003D7C19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Question Set 1 - Easy </w:t>
      </w:r>
    </w:p>
    <w:p w:rsidR="003D7C19" w:rsidRDefault="003D7C19" w:rsidP="003D7C19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 xml:space="preserve">1. Who is the senior most employee based on job title? </w:t>
      </w:r>
    </w:p>
    <w:p w:rsidR="003D7C19" w:rsidRDefault="003D7C19" w:rsidP="003D7C19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 xml:space="preserve">2. Which countries have the most Invoices? </w:t>
      </w:r>
    </w:p>
    <w:p w:rsidR="003D7C19" w:rsidRDefault="003D7C19" w:rsidP="003D7C19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 xml:space="preserve">3. What are top 3 values of total invoice? </w:t>
      </w:r>
    </w:p>
    <w:p w:rsidR="003D7C19" w:rsidRDefault="003D7C19" w:rsidP="003D7C19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 xml:space="preserve">4. Which city has the best customers? We would like to throw a promotional Music Festival in the city we made the most money. Write a query that returns one city that has the highest sum of invoice totals. Return both the city name &amp; sum of all invoice totals </w:t>
      </w:r>
    </w:p>
    <w:p w:rsidR="003D7C19" w:rsidRDefault="003D7C19" w:rsidP="003D7C1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Who is the best customer? The customer who has spent the most money will be declared the best customer. Write a query that returns the person who has spent the most money </w:t>
      </w:r>
    </w:p>
    <w:p w:rsidR="003D7C19" w:rsidRDefault="003D7C19" w:rsidP="003D7C19">
      <w:pPr>
        <w:pStyle w:val="Default"/>
        <w:rPr>
          <w:sz w:val="28"/>
          <w:szCs w:val="28"/>
        </w:rPr>
      </w:pPr>
    </w:p>
    <w:p w:rsidR="003D7C19" w:rsidRDefault="003D7C19" w:rsidP="003D7C19">
      <w:pPr>
        <w:pStyle w:val="Default"/>
      </w:pPr>
    </w:p>
    <w:p w:rsidR="003D7C19" w:rsidRDefault="003D7C19" w:rsidP="003D7C19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Question Set 2 – Moderate </w:t>
      </w:r>
    </w:p>
    <w:p w:rsidR="003D7C19" w:rsidRDefault="003D7C19" w:rsidP="003D7C19">
      <w:pPr>
        <w:pStyle w:val="Default"/>
        <w:spacing w:after="83"/>
        <w:rPr>
          <w:sz w:val="28"/>
          <w:szCs w:val="28"/>
        </w:rPr>
      </w:pPr>
      <w:r>
        <w:rPr>
          <w:sz w:val="28"/>
          <w:szCs w:val="28"/>
        </w:rPr>
        <w:t xml:space="preserve">1. Write query to return the email, first name, last name, &amp; Genre of all Rock Music listeners. Return your list ordered alphabetically by email starting with A </w:t>
      </w:r>
    </w:p>
    <w:p w:rsidR="003D7C19" w:rsidRDefault="003D7C19" w:rsidP="003D7C19">
      <w:pPr>
        <w:pStyle w:val="Default"/>
        <w:spacing w:after="83"/>
        <w:rPr>
          <w:sz w:val="28"/>
          <w:szCs w:val="28"/>
        </w:rPr>
      </w:pPr>
      <w:r>
        <w:rPr>
          <w:sz w:val="28"/>
          <w:szCs w:val="28"/>
        </w:rPr>
        <w:t xml:space="preserve">2. Let's invite the artists who have written the most rock music in our dataset. Write a query that returns the Artist name and total track count of the top 10 rock bands </w:t>
      </w:r>
    </w:p>
    <w:p w:rsidR="003D7C19" w:rsidRDefault="003D7C19" w:rsidP="003D7C1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Return all the track names that have a song length longer than the average song length. Return the Name and Milliseconds for each track. Order by the song length with the longest songs listed first </w:t>
      </w:r>
    </w:p>
    <w:p w:rsidR="003D7C19" w:rsidRDefault="003D7C19" w:rsidP="003D7C19">
      <w:pPr>
        <w:pStyle w:val="Default"/>
      </w:pPr>
    </w:p>
    <w:p w:rsidR="003D7C19" w:rsidRDefault="003D7C19" w:rsidP="003D7C19">
      <w:pPr>
        <w:pStyle w:val="Default"/>
        <w:rPr>
          <w:sz w:val="32"/>
          <w:szCs w:val="32"/>
        </w:rPr>
      </w:pPr>
      <w:bookmarkStart w:id="0" w:name="_GoBack"/>
      <w:bookmarkEnd w:id="0"/>
      <w:r>
        <w:t xml:space="preserve"> </w:t>
      </w:r>
      <w:r>
        <w:rPr>
          <w:b/>
          <w:bCs/>
          <w:sz w:val="32"/>
          <w:szCs w:val="32"/>
        </w:rPr>
        <w:t xml:space="preserve">Question Set 3 – Advance </w:t>
      </w:r>
    </w:p>
    <w:p w:rsidR="003D7C19" w:rsidRDefault="003D7C19" w:rsidP="003D7C19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 xml:space="preserve">1. Find how much amount spent by each customer on artists? Write a query to return customer name, artist name and total spent </w:t>
      </w:r>
    </w:p>
    <w:p w:rsidR="003D7C19" w:rsidRDefault="003D7C19" w:rsidP="003D7C19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 xml:space="preserve">2. We want to find out the most popular music Genre for each country. We determine the most popular genre as the genre with the highest amount of purchases. Write a query that returns each country along with the top Genre. For countries where the maximum number of purchases is shared return all Genres </w:t>
      </w:r>
    </w:p>
    <w:p w:rsidR="003D7C19" w:rsidRDefault="003D7C19" w:rsidP="003D7C1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Write a query that determines the customer that has spent the most on music for each country. Write a query that returns the country along with the top </w:t>
      </w:r>
      <w:r>
        <w:rPr>
          <w:sz w:val="28"/>
          <w:szCs w:val="28"/>
        </w:rPr>
        <w:lastRenderedPageBreak/>
        <w:t xml:space="preserve">customer and how much they spent. For countries where the top amount spent is shared, provide all customers who spent this amount </w:t>
      </w:r>
    </w:p>
    <w:p w:rsidR="00A9204E" w:rsidRDefault="00A9204E" w:rsidP="003D7C19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19"/>
    <w:rsid w:val="003D7C19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90FB"/>
  <w15:chartTrackingRefBased/>
  <w15:docId w15:val="{BED304D4-752A-4DB1-BBE4-0D6272C1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Default">
    <w:name w:val="Default"/>
    <w:rsid w:val="003D7C1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2023-03-19T16:14:00Z</dcterms:created>
  <dcterms:modified xsi:type="dcterms:W3CDTF">2023-03-19T16:15:00Z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1fd98ea8-76a2-4dec-9c1c-96a6ba7fca81</vt:lpwstr>
  </property>
</Properties>
</file>